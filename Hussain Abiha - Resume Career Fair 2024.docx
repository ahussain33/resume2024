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3DE88" w14:textId="77777777" w:rsidR="003D68E4" w:rsidRDefault="00000000">
      <w:pPr>
        <w:pBdr>
          <w:bottom w:val="single" w:sz="6" w:space="0" w:color="FFFFFF"/>
        </w:pBdr>
        <w:spacing w:line="200" w:lineRule="atLeast"/>
        <w:jc w:val="center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42"/>
          <w:szCs w:val="42"/>
        </w:rPr>
        <w:t>Abiha Hussain</w:t>
      </w:r>
    </w:p>
    <w:p w14:paraId="55BCF7F3" w14:textId="4F0891E5" w:rsidR="003D68E4" w:rsidRPr="00D518A4" w:rsidRDefault="00000000">
      <w:pPr>
        <w:pBdr>
          <w:bottom w:val="single" w:sz="6" w:space="0" w:color="FFFFFF"/>
        </w:pBdr>
        <w:spacing w:line="200" w:lineRule="atLeast"/>
        <w:jc w:val="center"/>
        <w:rPr>
          <w:rFonts w:ascii="Calibri" w:eastAsia="Calibri" w:hAnsi="Calibri" w:cs="Calibri"/>
          <w:color w:val="215E99" w:themeColor="text2" w:themeTint="BF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Chicago IL </w:t>
      </w:r>
      <w:r>
        <w:rPr>
          <w:rFonts w:ascii="Calibri" w:eastAsia="Calibri" w:hAnsi="Calibri" w:cs="Calibri"/>
          <w:color w:val="000000"/>
          <w:sz w:val="20"/>
          <w:szCs w:val="20"/>
        </w:rPr>
        <w:t>| </w:t>
      </w:r>
      <w:r>
        <w:rPr>
          <w:rFonts w:ascii="Calibri" w:eastAsia="Calibri" w:hAnsi="Calibri" w:cs="Calibri"/>
          <w:sz w:val="20"/>
          <w:szCs w:val="20"/>
        </w:rPr>
        <w:t>(872) 314</w:t>
      </w:r>
      <w:r>
        <w:rPr>
          <w:rFonts w:ascii="Calibri" w:eastAsia="Calibri" w:hAnsi="Calibri" w:cs="Calibri"/>
          <w:sz w:val="20"/>
          <w:szCs w:val="20"/>
        </w:rPr>
        <w:noBreakHyphen/>
        <w:t>9734 </w:t>
      </w:r>
      <w:r>
        <w:rPr>
          <w:rFonts w:ascii="Calibri" w:eastAsia="Calibri" w:hAnsi="Calibri" w:cs="Calibri"/>
          <w:color w:val="000000"/>
          <w:sz w:val="20"/>
          <w:szCs w:val="20"/>
        </w:rPr>
        <w:t>| </w:t>
      </w:r>
      <w:hyperlink r:id="rId5" w:history="1">
        <w:r w:rsidRPr="0030405E">
          <w:rPr>
            <w:rStyle w:val="Hyperlink"/>
            <w:rFonts w:ascii="Calibri" w:eastAsia="Calibri" w:hAnsi="Calibri" w:cs="Calibri"/>
            <w:color w:val="215E99" w:themeColor="text2" w:themeTint="BF"/>
            <w:sz w:val="20"/>
            <w:szCs w:val="20"/>
          </w:rPr>
          <w:t>abiha7365@gmail.com</w:t>
        </w:r>
      </w:hyperlink>
      <w:r>
        <w:rPr>
          <w:rFonts w:ascii="Calibri" w:eastAsia="Calibri" w:hAnsi="Calibri" w:cs="Calibri"/>
          <w:color w:val="0000FF"/>
          <w:sz w:val="20"/>
          <w:szCs w:val="20"/>
        </w:rPr>
        <w:t> </w:t>
      </w:r>
      <w:r>
        <w:rPr>
          <w:rFonts w:ascii="Calibri" w:eastAsia="Calibri" w:hAnsi="Calibri" w:cs="Calibri"/>
          <w:color w:val="000000"/>
          <w:sz w:val="20"/>
          <w:szCs w:val="20"/>
        </w:rPr>
        <w:t>| </w:t>
      </w:r>
      <w:hyperlink r:id="rId6" w:history="1">
        <w:r w:rsidRPr="00D518A4">
          <w:rPr>
            <w:rFonts w:ascii="Calibri" w:eastAsia="Calibri" w:hAnsi="Calibri" w:cs="Calibri"/>
            <w:color w:val="215E99" w:themeColor="text2" w:themeTint="BF"/>
            <w:sz w:val="20"/>
            <w:szCs w:val="20"/>
            <w:u w:val="single" w:color="000000"/>
          </w:rPr>
          <w:t>www.linke</w:t>
        </w:r>
        <w:r w:rsidRPr="00D518A4">
          <w:rPr>
            <w:rFonts w:ascii="Calibri" w:eastAsia="Calibri" w:hAnsi="Calibri" w:cs="Calibri"/>
            <w:color w:val="215E99" w:themeColor="text2" w:themeTint="BF"/>
            <w:sz w:val="20"/>
            <w:szCs w:val="20"/>
            <w:u w:val="single" w:color="000000"/>
          </w:rPr>
          <w:t>d</w:t>
        </w:r>
        <w:r w:rsidRPr="00D518A4">
          <w:rPr>
            <w:rFonts w:ascii="Calibri" w:eastAsia="Calibri" w:hAnsi="Calibri" w:cs="Calibri"/>
            <w:color w:val="215E99" w:themeColor="text2" w:themeTint="BF"/>
            <w:sz w:val="20"/>
            <w:szCs w:val="20"/>
            <w:u w:val="single" w:color="000000"/>
          </w:rPr>
          <w:t>in.com/in/abiha</w:t>
        </w:r>
        <w:r w:rsidRPr="00D518A4">
          <w:rPr>
            <w:rFonts w:ascii="Calibri" w:eastAsia="Calibri" w:hAnsi="Calibri" w:cs="Calibri"/>
            <w:color w:val="215E99" w:themeColor="text2" w:themeTint="BF"/>
            <w:sz w:val="20"/>
            <w:szCs w:val="20"/>
            <w:u w:val="single" w:color="000000"/>
          </w:rPr>
          <w:noBreakHyphen/>
          <w:t>hussain</w:t>
        </w:r>
      </w:hyperlink>
    </w:p>
    <w:p w14:paraId="4D80F85F" w14:textId="77777777" w:rsidR="003D68E4" w:rsidRDefault="003D68E4">
      <w:pPr>
        <w:rPr>
          <w:rFonts w:ascii="Calibri" w:eastAsia="Calibri" w:hAnsi="Calibri" w:cs="Calibri"/>
          <w:sz w:val="10"/>
          <w:szCs w:val="10"/>
        </w:rPr>
      </w:pPr>
    </w:p>
    <w:p w14:paraId="67C53F35" w14:textId="77777777" w:rsidR="003D68E4" w:rsidRDefault="00000000">
      <w:pPr>
        <w:pBdr>
          <w:bottom w:val="single" w:sz="6" w:space="0" w:color="808080"/>
        </w:pBdr>
        <w:spacing w:line="260" w:lineRule="atLeast"/>
        <w:rPr>
          <w:rFonts w:ascii="Calibri" w:eastAsia="Calibri" w:hAnsi="Calibri" w:cs="Calibri"/>
          <w:b/>
          <w:bCs/>
          <w:caps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sz w:val="26"/>
          <w:szCs w:val="26"/>
        </w:rPr>
        <w:t>summary</w:t>
      </w:r>
    </w:p>
    <w:p w14:paraId="1516C746" w14:textId="1FD795C7" w:rsidR="003D68E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As a junior at Illinois Tech, specializing in web development within the IT field, my primary aim is to offer innovation and insight into projects I undertake. Having worked for the City of Chicago as an intern, I understand </w:t>
      </w:r>
      <w:r w:rsidR="00D518A4">
        <w:rPr>
          <w:rFonts w:ascii="Calibri" w:eastAsia="Calibri" w:hAnsi="Calibri" w:cs="Calibri"/>
          <w:sz w:val="20"/>
          <w:szCs w:val="20"/>
        </w:rPr>
        <w:t>the challenges</w:t>
      </w:r>
      <w:r>
        <w:rPr>
          <w:rFonts w:ascii="Calibri" w:eastAsia="Calibri" w:hAnsi="Calibri" w:cs="Calibri"/>
          <w:sz w:val="20"/>
          <w:szCs w:val="20"/>
        </w:rPr>
        <w:t xml:space="preserve"> of integrating new technology. Nonetheless, I've dedicated myself to crafting solutions to help streamline government processes, fostering efficiency. I am looking forward to applying my problem-solving skills and technical </w:t>
      </w:r>
      <w:r w:rsidR="00D518A4">
        <w:rPr>
          <w:rFonts w:ascii="Calibri" w:eastAsia="Calibri" w:hAnsi="Calibri" w:cs="Calibri"/>
          <w:sz w:val="20"/>
          <w:szCs w:val="20"/>
        </w:rPr>
        <w:t>ability</w:t>
      </w:r>
      <w:r>
        <w:rPr>
          <w:rFonts w:ascii="Calibri" w:eastAsia="Calibri" w:hAnsi="Calibri" w:cs="Calibri"/>
          <w:sz w:val="20"/>
          <w:szCs w:val="20"/>
        </w:rPr>
        <w:t xml:space="preserve"> to future endeavors.</w:t>
      </w:r>
    </w:p>
    <w:p w14:paraId="25E774F0" w14:textId="77777777" w:rsidR="003D68E4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3B7DF0FB" w14:textId="77777777" w:rsidR="003D68E4" w:rsidRDefault="00000000">
      <w:pPr>
        <w:pBdr>
          <w:bottom w:val="single" w:sz="6" w:space="0" w:color="808080"/>
        </w:pBdr>
        <w:spacing w:line="260" w:lineRule="atLeast"/>
        <w:rPr>
          <w:rFonts w:ascii="Calibri" w:eastAsia="Calibri" w:hAnsi="Calibri" w:cs="Calibri"/>
          <w:b/>
          <w:bCs/>
          <w:caps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sz w:val="26"/>
          <w:szCs w:val="26"/>
        </w:rPr>
        <w:t>education</w:t>
      </w:r>
    </w:p>
    <w:p w14:paraId="6992A632" w14:textId="77777777" w:rsidR="003D68E4" w:rsidRDefault="00000000">
      <w:pPr>
        <w:tabs>
          <w:tab w:val="right" w:pos="1026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Illinois Institute of Technology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Chicago, IL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  <w:t>May 2026</w:t>
      </w:r>
    </w:p>
    <w:p w14:paraId="39FEC446" w14:textId="77777777" w:rsidR="003D68E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undefined"/>
          <w:rFonts w:ascii="Calibri" w:eastAsia="Calibri" w:hAnsi="Calibri" w:cs="Calibri"/>
          <w:b/>
          <w:bCs/>
          <w:sz w:val="20"/>
          <w:szCs w:val="20"/>
        </w:rPr>
        <w:t>Information Technology and Management, GPA 3.94</w:t>
      </w:r>
    </w:p>
    <w:p w14:paraId="7DBC91C9" w14:textId="44366D54" w:rsidR="003D68E4" w:rsidRDefault="00000000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 w:rsidRPr="00D518A4">
        <w:rPr>
          <w:rFonts w:ascii="Calibri" w:eastAsia="Calibri" w:hAnsi="Calibri" w:cs="Calibri"/>
          <w:b/>
          <w:bCs/>
          <w:sz w:val="20"/>
          <w:szCs w:val="20"/>
        </w:rPr>
        <w:t>Relevant Courses:</w:t>
      </w:r>
      <w:r>
        <w:rPr>
          <w:rFonts w:ascii="Calibri" w:eastAsia="Calibri" w:hAnsi="Calibri" w:cs="Calibri"/>
          <w:sz w:val="20"/>
          <w:szCs w:val="20"/>
        </w:rPr>
        <w:t xml:space="preserve"> Hardware Fundamentals, Intro to Software Development, Human/Computer Interaction, Data Modeling, Project Management, Intro to Linux, Intro to Data Networks and the Internet, Cybersecurity Technologies, Intermediate Software Development, Web Application Foundations</w:t>
      </w:r>
      <w:r w:rsidR="00AE5FAA">
        <w:rPr>
          <w:rFonts w:ascii="Calibri" w:eastAsia="Calibri" w:hAnsi="Calibri" w:cs="Calibri"/>
          <w:sz w:val="20"/>
          <w:szCs w:val="20"/>
        </w:rPr>
        <w:t>, Cloud Computing/Azure, Advanced Database Management</w:t>
      </w:r>
    </w:p>
    <w:p w14:paraId="4631BC7D" w14:textId="77777777" w:rsidR="003D68E4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7D18D39C" w14:textId="77777777" w:rsidR="003D68E4" w:rsidRDefault="00000000">
      <w:pPr>
        <w:pBdr>
          <w:bottom w:val="single" w:sz="6" w:space="0" w:color="808080"/>
        </w:pBdr>
        <w:spacing w:line="260" w:lineRule="atLeast"/>
        <w:rPr>
          <w:rFonts w:ascii="Calibri" w:eastAsia="Calibri" w:hAnsi="Calibri" w:cs="Calibri"/>
          <w:b/>
          <w:bCs/>
          <w:caps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sz w:val="26"/>
          <w:szCs w:val="26"/>
        </w:rPr>
        <w:t>skills</w:t>
      </w:r>
    </w:p>
    <w:p w14:paraId="3C7AFD76" w14:textId="0D9EB183" w:rsidR="003D68E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undefined"/>
          <w:rFonts w:ascii="Calibri" w:eastAsia="Calibri" w:hAnsi="Calibri" w:cs="Calibri"/>
          <w:b/>
          <w:bCs/>
          <w:sz w:val="20"/>
          <w:szCs w:val="20"/>
        </w:rPr>
        <w:t xml:space="preserve">Programming Languages: </w:t>
      </w:r>
      <w:r>
        <w:rPr>
          <w:rStyle w:val="bullet-texttext-leftfs13word-wrap-normal"/>
          <w:rFonts w:ascii="Calibri" w:eastAsia="Calibri" w:hAnsi="Calibri" w:cs="Calibri"/>
          <w:sz w:val="20"/>
          <w:szCs w:val="20"/>
        </w:rPr>
        <w:t xml:space="preserve">Python, </w:t>
      </w:r>
      <w:r w:rsidR="0030405E">
        <w:rPr>
          <w:rStyle w:val="bullet-texttext-leftfs13word-wrap-normal"/>
          <w:rFonts w:ascii="Calibri" w:eastAsia="Calibri" w:hAnsi="Calibri" w:cs="Calibri"/>
          <w:sz w:val="20"/>
          <w:szCs w:val="20"/>
        </w:rPr>
        <w:t>JavaScript</w:t>
      </w:r>
      <w:r>
        <w:rPr>
          <w:rStyle w:val="bullet-texttext-leftfs13word-wrap-normal"/>
          <w:rFonts w:ascii="Calibri" w:eastAsia="Calibri" w:hAnsi="Calibri" w:cs="Calibri"/>
          <w:sz w:val="20"/>
          <w:szCs w:val="20"/>
        </w:rPr>
        <w:t>, SQL, Java</w:t>
      </w:r>
    </w:p>
    <w:p w14:paraId="555A6006" w14:textId="486F6A4B" w:rsidR="003D68E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undefined"/>
          <w:rFonts w:ascii="Calibri" w:eastAsia="Calibri" w:hAnsi="Calibri" w:cs="Calibri"/>
          <w:b/>
          <w:bCs/>
          <w:sz w:val="20"/>
          <w:szCs w:val="20"/>
        </w:rPr>
        <w:t xml:space="preserve">Technologies: </w:t>
      </w:r>
      <w:r>
        <w:rPr>
          <w:rStyle w:val="bullet-texttext-leftfs13word-wrap-normal"/>
          <w:rFonts w:ascii="Calibri" w:eastAsia="Calibri" w:hAnsi="Calibri" w:cs="Calibri"/>
          <w:sz w:val="20"/>
          <w:szCs w:val="20"/>
        </w:rPr>
        <w:t>HTML/CSS, GitHub, Adobe Suite, Excel, Power Automate, Salesforce, Adobe Experience Manager</w:t>
      </w:r>
    </w:p>
    <w:p w14:paraId="07229CF3" w14:textId="77777777" w:rsidR="003D68E4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55EBD6CA" w14:textId="77777777" w:rsidR="003D68E4" w:rsidRDefault="00000000">
      <w:pPr>
        <w:pBdr>
          <w:bottom w:val="single" w:sz="6" w:space="0" w:color="808080"/>
        </w:pBdr>
        <w:spacing w:line="260" w:lineRule="atLeast"/>
        <w:rPr>
          <w:rFonts w:ascii="Calibri" w:eastAsia="Calibri" w:hAnsi="Calibri" w:cs="Calibri"/>
          <w:b/>
          <w:bCs/>
          <w:caps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sz w:val="26"/>
          <w:szCs w:val="26"/>
        </w:rPr>
        <w:t>work experience</w:t>
      </w:r>
    </w:p>
    <w:p w14:paraId="539BEC48" w14:textId="77777777" w:rsidR="003D68E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ttcoverflow-hidden"/>
          <w:rFonts w:ascii="Calibri" w:eastAsia="Calibri" w:hAnsi="Calibri" w:cs="Calibri"/>
          <w:b/>
          <w:bCs/>
          <w:sz w:val="20"/>
          <w:szCs w:val="20"/>
        </w:rPr>
        <w:t>Student Intern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FC46B63" w14:textId="77777777" w:rsidR="003D68E4" w:rsidRDefault="00000000">
      <w:pPr>
        <w:tabs>
          <w:tab w:val="right" w:pos="1026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Department of Housing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Chicago, IL, USA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  <w:t>May 2024 - Present</w:t>
      </w:r>
    </w:p>
    <w:p w14:paraId="4D5877A7" w14:textId="63EA0D55" w:rsidR="003D68E4" w:rsidRDefault="00000000">
      <w:pPr>
        <w:numPr>
          <w:ilvl w:val="0"/>
          <w:numId w:val="3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Updated and </w:t>
      </w:r>
      <w:r w:rsidR="00D518A4">
        <w:rPr>
          <w:rFonts w:ascii="Calibri" w:eastAsia="Calibri" w:hAnsi="Calibri" w:cs="Calibri"/>
          <w:sz w:val="20"/>
          <w:szCs w:val="20"/>
        </w:rPr>
        <w:t>supported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D518A4">
        <w:rPr>
          <w:rFonts w:ascii="Calibri" w:eastAsia="Calibri" w:hAnsi="Calibri" w:cs="Calibri"/>
          <w:sz w:val="20"/>
          <w:szCs w:val="20"/>
        </w:rPr>
        <w:t>the City</w:t>
      </w:r>
      <w:r>
        <w:rPr>
          <w:rFonts w:ascii="Calibri" w:eastAsia="Calibri" w:hAnsi="Calibri" w:cs="Calibri"/>
          <w:sz w:val="20"/>
          <w:szCs w:val="20"/>
        </w:rPr>
        <w:t xml:space="preserve"> of Chicago Department of Housing webpage through Adobe Experience Manager to </w:t>
      </w:r>
      <w:r w:rsidR="0030405E">
        <w:rPr>
          <w:rFonts w:ascii="Calibri" w:eastAsia="Calibri" w:hAnsi="Calibri" w:cs="Calibri"/>
          <w:sz w:val="20"/>
          <w:szCs w:val="20"/>
        </w:rPr>
        <w:t>hold</w:t>
      </w:r>
      <w:r>
        <w:rPr>
          <w:rFonts w:ascii="Calibri" w:eastAsia="Calibri" w:hAnsi="Calibri" w:cs="Calibri"/>
          <w:sz w:val="20"/>
          <w:szCs w:val="20"/>
        </w:rPr>
        <w:t xml:space="preserve"> relevant information </w:t>
      </w:r>
      <w:r w:rsidR="0030405E">
        <w:rPr>
          <w:rFonts w:ascii="Calibri" w:eastAsia="Calibri" w:hAnsi="Calibri" w:cs="Calibri"/>
          <w:sz w:val="20"/>
          <w:szCs w:val="20"/>
        </w:rPr>
        <w:t>about</w:t>
      </w:r>
      <w:r>
        <w:rPr>
          <w:rFonts w:ascii="Calibri" w:eastAsia="Calibri" w:hAnsi="Calibri" w:cs="Calibri"/>
          <w:sz w:val="20"/>
          <w:szCs w:val="20"/>
        </w:rPr>
        <w:t xml:space="preserve"> programs and application deadlines as well as community engagement events.</w:t>
      </w:r>
    </w:p>
    <w:p w14:paraId="55F30E78" w14:textId="6108F4DC" w:rsidR="003D68E4" w:rsidRDefault="00000000">
      <w:pPr>
        <w:numPr>
          <w:ilvl w:val="0"/>
          <w:numId w:val="3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Deployed Salesforce to create automated emails</w:t>
      </w:r>
      <w:r w:rsidR="00092650">
        <w:rPr>
          <w:rFonts w:ascii="Calibri" w:eastAsia="Calibri" w:hAnsi="Calibri" w:cs="Calibri"/>
          <w:sz w:val="20"/>
          <w:szCs w:val="20"/>
        </w:rPr>
        <w:t xml:space="preserve"> that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092650">
        <w:rPr>
          <w:rFonts w:ascii="Calibri" w:eastAsia="Calibri" w:hAnsi="Calibri" w:cs="Calibri"/>
          <w:sz w:val="20"/>
          <w:szCs w:val="20"/>
        </w:rPr>
        <w:t>were</w:t>
      </w:r>
      <w:r>
        <w:rPr>
          <w:rFonts w:ascii="Calibri" w:eastAsia="Calibri" w:hAnsi="Calibri" w:cs="Calibri"/>
          <w:sz w:val="20"/>
          <w:szCs w:val="20"/>
        </w:rPr>
        <w:t xml:space="preserve"> sent out to city residents regarding DOH programs and applications.</w:t>
      </w:r>
    </w:p>
    <w:p w14:paraId="2056C7A2" w14:textId="41C549FF" w:rsidR="00092650" w:rsidRPr="00092650" w:rsidRDefault="00000000" w:rsidP="00092650">
      <w:pPr>
        <w:numPr>
          <w:ilvl w:val="0"/>
          <w:numId w:val="3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Expanded use of Power Automate by applying it to be used for front desk staffing through having employees fill out a Microsoft form and populating data into </w:t>
      </w:r>
      <w:r w:rsidR="00D518A4">
        <w:rPr>
          <w:rFonts w:ascii="Calibri" w:eastAsia="Calibri" w:hAnsi="Calibri" w:cs="Calibri"/>
          <w:sz w:val="20"/>
          <w:szCs w:val="20"/>
        </w:rPr>
        <w:t>an excel</w:t>
      </w:r>
      <w:r>
        <w:rPr>
          <w:rFonts w:ascii="Calibri" w:eastAsia="Calibri" w:hAnsi="Calibri" w:cs="Calibri"/>
          <w:sz w:val="20"/>
          <w:szCs w:val="20"/>
        </w:rPr>
        <w:t xml:space="preserve"> spreadsheet.</w:t>
      </w:r>
    </w:p>
    <w:p w14:paraId="692626F7" w14:textId="77777777" w:rsidR="003D68E4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77B1D1DB" w14:textId="77777777" w:rsidR="003D68E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ttcoverflow-hidden"/>
          <w:rFonts w:ascii="Calibri" w:eastAsia="Calibri" w:hAnsi="Calibri" w:cs="Calibri"/>
          <w:b/>
          <w:bCs/>
          <w:sz w:val="20"/>
          <w:szCs w:val="20"/>
        </w:rPr>
        <w:t>IT Intern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BCCAF9F" w14:textId="77777777" w:rsidR="003D68E4" w:rsidRDefault="00000000">
      <w:pPr>
        <w:tabs>
          <w:tab w:val="right" w:pos="1026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Mayor's Office of People with Disabilities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Chicago, IL, USA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  <w:t>Dec 2023 - Mar 2024</w:t>
      </w:r>
    </w:p>
    <w:p w14:paraId="767A6AB5" w14:textId="77777777" w:rsidR="003D68E4" w:rsidRDefault="00000000">
      <w:pPr>
        <w:numPr>
          <w:ilvl w:val="0"/>
          <w:numId w:val="4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Utilized Excel spreadsheets and formulas to conduct 2023 budget analysis for the HomeMod program.</w:t>
      </w:r>
    </w:p>
    <w:p w14:paraId="515C9D03" w14:textId="77777777" w:rsidR="003D68E4" w:rsidRDefault="00000000">
      <w:pPr>
        <w:numPr>
          <w:ilvl w:val="0"/>
          <w:numId w:val="4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Maintained and updated computer masters list at central west and city hall office by collecting office computers RAM, IP, model, and CPU tags.</w:t>
      </w:r>
    </w:p>
    <w:p w14:paraId="69004E49" w14:textId="20ECBF38" w:rsidR="003D68E4" w:rsidRDefault="00000000">
      <w:pPr>
        <w:numPr>
          <w:ilvl w:val="0"/>
          <w:numId w:val="4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Collaborated in City of Chicago site migration by designing </w:t>
      </w:r>
      <w:r w:rsidR="00D518A4">
        <w:rPr>
          <w:rFonts w:ascii="Calibri" w:eastAsia="Calibri" w:hAnsi="Calibri" w:cs="Calibri"/>
          <w:sz w:val="20"/>
          <w:szCs w:val="20"/>
        </w:rPr>
        <w:t>more</w:t>
      </w:r>
      <w:r>
        <w:rPr>
          <w:rFonts w:ascii="Calibri" w:eastAsia="Calibri" w:hAnsi="Calibri" w:cs="Calibri"/>
          <w:sz w:val="20"/>
          <w:szCs w:val="20"/>
        </w:rPr>
        <w:t xml:space="preserve"> pages through Adobe Experience Manager for the Office of People with Disabilities section including podcast page.</w:t>
      </w:r>
    </w:p>
    <w:p w14:paraId="4BC82A53" w14:textId="77777777" w:rsidR="003D68E4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590C89E4" w14:textId="77777777" w:rsidR="003D68E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ttcoverflow-hidden"/>
          <w:rFonts w:ascii="Calibri" w:eastAsia="Calibri" w:hAnsi="Calibri" w:cs="Calibri"/>
          <w:b/>
          <w:bCs/>
          <w:sz w:val="20"/>
          <w:szCs w:val="20"/>
        </w:rPr>
        <w:t>Staff Support Technician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5112E491" w14:textId="77777777" w:rsidR="003D68E4" w:rsidRDefault="00000000">
      <w:pPr>
        <w:tabs>
          <w:tab w:val="right" w:pos="1026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sz w:val="20"/>
          <w:szCs w:val="20"/>
        </w:rPr>
        <w:t>Acute Rehab Unit, Swedish Hospital</w:t>
      </w:r>
      <w:r>
        <w:rPr>
          <w:rStyle w:val="fs13fw4undefinedtdn"/>
          <w:rFonts w:ascii="Calibri" w:eastAsia="Calibri" w:hAnsi="Calibri" w:cs="Calibri"/>
          <w:sz w:val="20"/>
          <w:szCs w:val="20"/>
        </w:rPr>
        <w:t xml:space="preserve">, </w:t>
      </w:r>
      <w:r>
        <w:rPr>
          <w:rStyle w:val="fs13fw4"/>
          <w:rFonts w:ascii="Calibri" w:eastAsia="Calibri" w:hAnsi="Calibri" w:cs="Calibri"/>
          <w:sz w:val="20"/>
          <w:szCs w:val="20"/>
        </w:rPr>
        <w:t>Chicago, IL, USA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  <w:t>Aug 2022 - Aug 2023</w:t>
      </w:r>
    </w:p>
    <w:p w14:paraId="5CD7685D" w14:textId="77777777" w:rsidR="003D68E4" w:rsidRDefault="00000000">
      <w:pPr>
        <w:numPr>
          <w:ilvl w:val="0"/>
          <w:numId w:val="5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Responded to immediate needs of patients such as hygiene, meal preparation, or room tidiness with 90% effectiveness.</w:t>
      </w:r>
    </w:p>
    <w:p w14:paraId="4ECBA1E2" w14:textId="6F8FDDE1" w:rsidR="003D68E4" w:rsidRDefault="00000000">
      <w:pPr>
        <w:numPr>
          <w:ilvl w:val="0"/>
          <w:numId w:val="5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Acted as the Acute Rehab Units Secretary by answering phone calls, stocking supply cabinets, and running to other units when directed to decrease </w:t>
      </w:r>
      <w:r w:rsidR="00D518A4">
        <w:rPr>
          <w:rFonts w:ascii="Calibri" w:eastAsia="Calibri" w:hAnsi="Calibri" w:cs="Calibri"/>
          <w:sz w:val="20"/>
          <w:szCs w:val="20"/>
        </w:rPr>
        <w:t>workload</w:t>
      </w:r>
      <w:r>
        <w:rPr>
          <w:rFonts w:ascii="Calibri" w:eastAsia="Calibri" w:hAnsi="Calibri" w:cs="Calibri"/>
          <w:sz w:val="20"/>
          <w:szCs w:val="20"/>
        </w:rPr>
        <w:t xml:space="preserve"> for nurses by around 20%.</w:t>
      </w:r>
    </w:p>
    <w:p w14:paraId="750E3CBB" w14:textId="77777777" w:rsidR="003D68E4" w:rsidRDefault="00000000">
      <w:pPr>
        <w:numPr>
          <w:ilvl w:val="0"/>
          <w:numId w:val="5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Decreased potential for a "fall risk" through constant patient monitoring by 50%.</w:t>
      </w:r>
    </w:p>
    <w:p w14:paraId="3E3CC5C6" w14:textId="77777777" w:rsidR="003D68E4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3C7C0FE0" w14:textId="77777777" w:rsidR="003D68E4" w:rsidRDefault="00000000">
      <w:pPr>
        <w:pBdr>
          <w:bottom w:val="single" w:sz="6" w:space="0" w:color="808080"/>
        </w:pBdr>
        <w:spacing w:line="260" w:lineRule="atLeast"/>
        <w:rPr>
          <w:rFonts w:ascii="Calibri" w:eastAsia="Calibri" w:hAnsi="Calibri" w:cs="Calibri"/>
          <w:b/>
          <w:bCs/>
          <w:caps/>
          <w:sz w:val="26"/>
          <w:szCs w:val="26"/>
        </w:rPr>
      </w:pPr>
      <w:r>
        <w:rPr>
          <w:rFonts w:ascii="Calibri" w:eastAsia="Calibri" w:hAnsi="Calibri" w:cs="Calibri"/>
          <w:b/>
          <w:bCs/>
          <w:caps/>
          <w:sz w:val="26"/>
          <w:szCs w:val="26"/>
        </w:rPr>
        <w:t>projects</w:t>
      </w:r>
    </w:p>
    <w:p w14:paraId="7E79E122" w14:textId="1C56E4F4" w:rsidR="003D68E4" w:rsidRDefault="00000000">
      <w:pPr>
        <w:tabs>
          <w:tab w:val="right" w:pos="1026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ttcoverflow-hidden"/>
          <w:rFonts w:ascii="Calibri" w:eastAsia="Calibri" w:hAnsi="Calibri" w:cs="Calibri"/>
          <w:b/>
          <w:bCs/>
          <w:sz w:val="20"/>
          <w:szCs w:val="20"/>
        </w:rPr>
        <w:t xml:space="preserve">Website Redesign </w:t>
      </w:r>
      <w:r w:rsidR="00D518A4">
        <w:rPr>
          <w:rStyle w:val="fs13fw6ttcoverflow-hidden"/>
          <w:rFonts w:ascii="Calibri" w:eastAsia="Calibri" w:hAnsi="Calibri" w:cs="Calibri"/>
          <w:b/>
          <w:bCs/>
          <w:sz w:val="20"/>
          <w:szCs w:val="20"/>
        </w:rPr>
        <w:t>for</w:t>
      </w:r>
      <w:r>
        <w:rPr>
          <w:rStyle w:val="fs13fw6ttcoverflow-hidden"/>
          <w:rFonts w:ascii="Calibri" w:eastAsia="Calibri" w:hAnsi="Calibri" w:cs="Calibri"/>
          <w:b/>
          <w:bCs/>
          <w:sz w:val="20"/>
          <w:szCs w:val="20"/>
        </w:rPr>
        <w:t xml:space="preserve"> Berkshire Hathaway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Apr 2024</w:t>
      </w:r>
    </w:p>
    <w:p w14:paraId="24BED09C" w14:textId="06164C32" w:rsidR="003D68E4" w:rsidRPr="0030405E" w:rsidRDefault="00000000" w:rsidP="00D518A4">
      <w:pPr>
        <w:spacing w:line="200" w:lineRule="atLeast"/>
        <w:rPr>
          <w:rFonts w:ascii="Calibri" w:eastAsia="Calibri" w:hAnsi="Calibri" w:cs="Calibri"/>
          <w:color w:val="215E99" w:themeColor="text2" w:themeTint="BF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GitHub link: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hyperlink r:id="rId7" w:history="1">
        <w:r w:rsidR="004130E4" w:rsidRPr="004130E4">
          <w:rPr>
            <w:rStyle w:val="Hyperlink"/>
            <w:rFonts w:ascii="Calibri" w:eastAsia="Calibri" w:hAnsi="Calibri" w:cs="Calibri"/>
            <w:sz w:val="20"/>
            <w:szCs w:val="20"/>
          </w:rPr>
          <w:t>https://github.com/Abiha-Hussain-ITMD-362/WebProdigies_Project2.github.git</w:t>
        </w:r>
      </w:hyperlink>
    </w:p>
    <w:p w14:paraId="4755C2DE" w14:textId="2FC1E607" w:rsidR="003D68E4" w:rsidRDefault="00AE5FAA">
      <w:pPr>
        <w:numPr>
          <w:ilvl w:val="0"/>
          <w:numId w:val="6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 w:rsidRPr="00AE5FAA">
        <w:rPr>
          <w:rFonts w:ascii="Calibri" w:eastAsia="Calibri" w:hAnsi="Calibri" w:cs="Calibri"/>
          <w:sz w:val="20"/>
          <w:szCs w:val="20"/>
        </w:rPr>
        <w:t>The technologies that I used were HTML, CSS, JavaScript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4021A274" w14:textId="66610381" w:rsidR="003D68E4" w:rsidRDefault="00AE5FAA">
      <w:pPr>
        <w:numPr>
          <w:ilvl w:val="0"/>
          <w:numId w:val="6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 w:rsidRPr="00AE5FAA">
        <w:rPr>
          <w:rFonts w:ascii="Calibri" w:eastAsia="Calibri" w:hAnsi="Calibri" w:cs="Calibri"/>
          <w:sz w:val="20"/>
          <w:szCs w:val="20"/>
        </w:rPr>
        <w:t>The goal of this project was to</w:t>
      </w:r>
      <w:r w:rsidR="00000000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</w:t>
      </w:r>
      <w:r w:rsidR="00000000">
        <w:rPr>
          <w:rFonts w:ascii="Calibri" w:eastAsia="Calibri" w:hAnsi="Calibri" w:cs="Calibri"/>
          <w:sz w:val="20"/>
          <w:szCs w:val="20"/>
        </w:rPr>
        <w:t xml:space="preserve">edesign a poorly constructed website and include pages </w:t>
      </w:r>
      <w:r>
        <w:rPr>
          <w:rFonts w:ascii="Calibri" w:eastAsia="Calibri" w:hAnsi="Calibri" w:cs="Calibri"/>
          <w:sz w:val="20"/>
          <w:szCs w:val="20"/>
        </w:rPr>
        <w:t xml:space="preserve">that </w:t>
      </w:r>
      <w:r w:rsidR="00000000">
        <w:rPr>
          <w:rFonts w:ascii="Calibri" w:eastAsia="Calibri" w:hAnsi="Calibri" w:cs="Calibri"/>
          <w:sz w:val="20"/>
          <w:szCs w:val="20"/>
        </w:rPr>
        <w:t>are responsive through use of media queries as well as integrating Google API's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656213E1" w14:textId="77777777" w:rsidR="003D68E4" w:rsidRDefault="00000000">
      <w:pPr>
        <w:spacing w:line="100" w:lineRule="atLeast"/>
        <w:rPr>
          <w:rFonts w:ascii="Calibri" w:eastAsia="Calibri" w:hAnsi="Calibri" w:cs="Calibri"/>
          <w:sz w:val="10"/>
          <w:szCs w:val="10"/>
        </w:rPr>
      </w:pPr>
      <w:r>
        <w:rPr>
          <w:rFonts w:ascii="Calibri" w:eastAsia="Calibri" w:hAnsi="Calibri" w:cs="Calibri"/>
          <w:sz w:val="10"/>
          <w:szCs w:val="10"/>
        </w:rPr>
        <w:t> </w:t>
      </w:r>
    </w:p>
    <w:p w14:paraId="7EA19379" w14:textId="63483344" w:rsidR="003D68E4" w:rsidRDefault="00AE5FAA">
      <w:pPr>
        <w:tabs>
          <w:tab w:val="right" w:pos="1026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ttcoverflow-hidden"/>
          <w:rFonts w:ascii="Calibri" w:eastAsia="Calibri" w:hAnsi="Calibri" w:cs="Calibri"/>
          <w:b/>
          <w:bCs/>
          <w:sz w:val="20"/>
          <w:szCs w:val="20"/>
        </w:rPr>
        <w:t xml:space="preserve">Create a Persuasive </w:t>
      </w:r>
      <w:r w:rsidR="00000000">
        <w:rPr>
          <w:rStyle w:val="fs13fw6ttcoverflow-hidden"/>
          <w:rFonts w:ascii="Calibri" w:eastAsia="Calibri" w:hAnsi="Calibri" w:cs="Calibri"/>
          <w:b/>
          <w:bCs/>
          <w:sz w:val="20"/>
          <w:szCs w:val="20"/>
        </w:rPr>
        <w:t>Sign-up Page</w:t>
      </w:r>
      <w:r w:rsidR="00000000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000000">
        <w:rPr>
          <w:rStyle w:val="fs13fw4overflow-hidden"/>
          <w:rFonts w:ascii="Calibri" w:eastAsia="Calibri" w:hAnsi="Calibri" w:cs="Calibri"/>
          <w:sz w:val="20"/>
          <w:szCs w:val="20"/>
        </w:rPr>
        <w:t>Mar 2024</w:t>
      </w:r>
    </w:p>
    <w:p w14:paraId="17A38903" w14:textId="252C90A8" w:rsidR="003D68E4" w:rsidRPr="0030405E" w:rsidRDefault="00000000" w:rsidP="00D518A4">
      <w:pPr>
        <w:spacing w:line="200" w:lineRule="atLeast"/>
        <w:rPr>
          <w:rFonts w:ascii="Calibri" w:eastAsia="Calibri" w:hAnsi="Calibri" w:cs="Calibri"/>
          <w:color w:val="215E99" w:themeColor="text2" w:themeTint="BF"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GitHub link: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hyperlink r:id="rId8" w:history="1">
        <w:r w:rsidR="004130E4" w:rsidRPr="004130E4">
          <w:rPr>
            <w:rStyle w:val="Hyperlink"/>
            <w:rFonts w:ascii="Calibri" w:eastAsia="Calibri" w:hAnsi="Calibri" w:cs="Calibri"/>
            <w:sz w:val="20"/>
            <w:szCs w:val="20"/>
          </w:rPr>
          <w:t>https://github.com/Abiha-Hussain-ITMD-362/project1.git</w:t>
        </w:r>
      </w:hyperlink>
    </w:p>
    <w:p w14:paraId="77CBFBE6" w14:textId="3BB99F49" w:rsidR="003D68E4" w:rsidRPr="00AE5FAA" w:rsidRDefault="00AE5FAA">
      <w:pPr>
        <w:numPr>
          <w:ilvl w:val="0"/>
          <w:numId w:val="7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 w:rsidRPr="00AE5FAA">
        <w:rPr>
          <w:rFonts w:ascii="Calibri" w:eastAsia="Calibri" w:hAnsi="Calibri" w:cs="Calibri"/>
          <w:sz w:val="20"/>
          <w:szCs w:val="20"/>
        </w:rPr>
        <w:t xml:space="preserve">The technologies that I used were </w:t>
      </w:r>
      <w:r w:rsidR="00000000" w:rsidRPr="00AE5FAA">
        <w:rPr>
          <w:rFonts w:ascii="Calibri" w:eastAsia="Calibri" w:hAnsi="Calibri" w:cs="Calibri"/>
          <w:sz w:val="20"/>
          <w:szCs w:val="20"/>
        </w:rPr>
        <w:t xml:space="preserve">HTML, CSS, </w:t>
      </w:r>
      <w:r w:rsidR="0030405E" w:rsidRPr="00AE5FAA">
        <w:rPr>
          <w:rFonts w:ascii="Calibri" w:eastAsia="Calibri" w:hAnsi="Calibri" w:cs="Calibri"/>
          <w:sz w:val="20"/>
          <w:szCs w:val="20"/>
        </w:rPr>
        <w:t>JavaScript</w:t>
      </w:r>
      <w:r>
        <w:rPr>
          <w:rFonts w:ascii="Calibri" w:eastAsia="Calibri" w:hAnsi="Calibri" w:cs="Calibri"/>
          <w:sz w:val="20"/>
          <w:szCs w:val="20"/>
        </w:rPr>
        <w:t>.</w:t>
      </w:r>
    </w:p>
    <w:p w14:paraId="678B8F27" w14:textId="5ACEAA59" w:rsidR="003D68E4" w:rsidRPr="00AE5FAA" w:rsidRDefault="00AE5FAA">
      <w:pPr>
        <w:numPr>
          <w:ilvl w:val="0"/>
          <w:numId w:val="7"/>
        </w:numPr>
        <w:spacing w:line="200" w:lineRule="atLeast"/>
        <w:ind w:left="420" w:hanging="430"/>
        <w:rPr>
          <w:rFonts w:ascii="Calibri" w:eastAsia="Calibri" w:hAnsi="Calibri" w:cs="Calibri"/>
          <w:sz w:val="20"/>
          <w:szCs w:val="20"/>
        </w:rPr>
      </w:pPr>
      <w:r w:rsidRPr="00AE5FAA">
        <w:rPr>
          <w:rFonts w:ascii="Calibri" w:eastAsia="Calibri" w:hAnsi="Calibri" w:cs="Calibri"/>
          <w:sz w:val="20"/>
          <w:szCs w:val="20"/>
        </w:rPr>
        <w:t>The goal of this project was to</w:t>
      </w:r>
      <w:r w:rsidR="00000000" w:rsidRPr="00AE5FAA">
        <w:rPr>
          <w:rFonts w:ascii="Calibri" w:eastAsia="Calibri" w:hAnsi="Calibri" w:cs="Calibri"/>
          <w:sz w:val="20"/>
          <w:szCs w:val="20"/>
        </w:rPr>
        <w:t xml:space="preserve"> </w:t>
      </w:r>
      <w:r w:rsidRPr="00AE5FAA">
        <w:rPr>
          <w:rFonts w:ascii="Calibri" w:eastAsia="Calibri" w:hAnsi="Calibri" w:cs="Calibri"/>
          <w:sz w:val="20"/>
          <w:szCs w:val="20"/>
        </w:rPr>
        <w:t>d</w:t>
      </w:r>
      <w:r w:rsidR="00000000" w:rsidRPr="00AE5FAA">
        <w:rPr>
          <w:rFonts w:ascii="Calibri" w:eastAsia="Calibri" w:hAnsi="Calibri" w:cs="Calibri"/>
          <w:sz w:val="20"/>
          <w:szCs w:val="20"/>
        </w:rPr>
        <w:t xml:space="preserve">esign a mobile-first, single-page including a sign-up process to get new users to join some type of project. </w:t>
      </w:r>
      <w:r>
        <w:rPr>
          <w:rFonts w:ascii="Calibri" w:eastAsia="Calibri" w:hAnsi="Calibri" w:cs="Calibri"/>
          <w:sz w:val="20"/>
          <w:szCs w:val="20"/>
        </w:rPr>
        <w:t xml:space="preserve">As well as </w:t>
      </w:r>
      <w:r w:rsidR="004130E4">
        <w:rPr>
          <w:rFonts w:ascii="Calibri" w:eastAsia="Calibri" w:hAnsi="Calibri" w:cs="Calibri"/>
          <w:sz w:val="20"/>
          <w:szCs w:val="20"/>
        </w:rPr>
        <w:t>a</w:t>
      </w:r>
      <w:r w:rsidR="004130E4" w:rsidRPr="00AE5FAA">
        <w:rPr>
          <w:rFonts w:ascii="Calibri" w:eastAsia="Calibri" w:hAnsi="Calibri" w:cs="Calibri"/>
          <w:sz w:val="20"/>
          <w:szCs w:val="20"/>
        </w:rPr>
        <w:t>pplying</w:t>
      </w:r>
      <w:r w:rsidR="00000000" w:rsidRPr="00AE5FAA">
        <w:rPr>
          <w:rFonts w:ascii="Calibri" w:eastAsia="Calibri" w:hAnsi="Calibri" w:cs="Calibri"/>
          <w:sz w:val="20"/>
          <w:szCs w:val="20"/>
        </w:rPr>
        <w:t xml:space="preserve"> design principles such as typography, color theory, and material design.</w:t>
      </w:r>
    </w:p>
    <w:sectPr w:rsidR="003D68E4" w:rsidRPr="00AE5FAA">
      <w:pgSz w:w="12225" w:h="15810"/>
      <w:pgMar w:top="791" w:right="978" w:bottom="791" w:left="97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402DCC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51823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C811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1821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A3657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868ED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9E90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B016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86A1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A6EF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8442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98CE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2C57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0055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526D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A0B4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72F4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CC28C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56EE0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3C85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203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601D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B28C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DC5B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1E77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62A2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78C3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9B2E0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4606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22B5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80C0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22D8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124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8A43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5A0B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9A86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D6DF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D62B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BC43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04D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5239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16AA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CCF6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2C78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3A2A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E20362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130DD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9CDA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3CB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485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5747A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E6C7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6A08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4893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93800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7054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B0F2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10E5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48D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388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5E83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9255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DACD6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8225053">
    <w:abstractNumId w:val="0"/>
  </w:num>
  <w:num w:numId="2" w16cid:durableId="852375329">
    <w:abstractNumId w:val="1"/>
  </w:num>
  <w:num w:numId="3" w16cid:durableId="616834502">
    <w:abstractNumId w:val="2"/>
  </w:num>
  <w:num w:numId="4" w16cid:durableId="1880241945">
    <w:abstractNumId w:val="3"/>
  </w:num>
  <w:num w:numId="5" w16cid:durableId="863396615">
    <w:abstractNumId w:val="4"/>
  </w:num>
  <w:num w:numId="6" w16cid:durableId="1216044163">
    <w:abstractNumId w:val="5"/>
  </w:num>
  <w:num w:numId="7" w16cid:durableId="10747447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E4"/>
    <w:rsid w:val="00092650"/>
    <w:rsid w:val="0030405E"/>
    <w:rsid w:val="00313595"/>
    <w:rsid w:val="003D68E4"/>
    <w:rsid w:val="004130E4"/>
    <w:rsid w:val="007777A9"/>
    <w:rsid w:val="00896A41"/>
    <w:rsid w:val="00AE5FAA"/>
    <w:rsid w:val="00D518A4"/>
    <w:rsid w:val="00E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5DAA"/>
  <w15:docId w15:val="{2E473FC8-E624-4AAF-98FF-0012CED9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4undefinedtdn">
    <w:name w:val="fs13 fw4 undefined td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6undefinedtdn">
    <w:name w:val="fs13 fw6 undefined tdn"/>
    <w:basedOn w:val="DefaultParagraphFont"/>
  </w:style>
  <w:style w:type="character" w:customStyle="1" w:styleId="fs13fw6undefined">
    <w:name w:val="fs13 fw6 undefined"/>
    <w:basedOn w:val="DefaultParagraphFont"/>
  </w:style>
  <w:style w:type="character" w:customStyle="1" w:styleId="bullet-texttext-leftfs13word-wrap-normal">
    <w:name w:val="bullet-text text-left fs13 word-wrap-normal"/>
    <w:basedOn w:val="DefaultParagraphFont"/>
  </w:style>
  <w:style w:type="character" w:customStyle="1" w:styleId="fs13fw6ttcoverflow-hidden">
    <w:name w:val="fs13 fw6 ttc overflow-hidden"/>
    <w:basedOn w:val="DefaultParagraphFont"/>
  </w:style>
  <w:style w:type="character" w:customStyle="1" w:styleId="fs13fw4overflow-hidden">
    <w:name w:val="fs13 fw4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D518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05E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5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iha-Hussain-ITMD-362/project1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iha-Hussain-ITMD-362/WebProdigies_Project2.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iha-hussain" TargetMode="External"/><Relationship Id="rId5" Type="http://schemas.openxmlformats.org/officeDocument/2006/relationships/hyperlink" Target="abiha736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8432</TotalTime>
  <Pages>1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Abiha Hussain</dc:creator>
  <cp:keywords/>
  <dc:description/>
  <cp:lastModifiedBy>Abiha Hussain</cp:lastModifiedBy>
  <cp:revision>2</cp:revision>
  <cp:lastPrinted>2024-06-10T02:03:00Z</cp:lastPrinted>
  <dcterms:created xsi:type="dcterms:W3CDTF">2024-06-10T01:40:00Z</dcterms:created>
  <dcterms:modified xsi:type="dcterms:W3CDTF">2024-07-06T17:45:00Z</dcterms:modified>
</cp:coreProperties>
</file>